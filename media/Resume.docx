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77D0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Jacob Wilson</w:t>
      </w:r>
    </w:p>
    <w:p w14:paraId="00000002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2360 Esplanade Drive • Virginia Beach, VA, 23456</w:t>
      </w:r>
    </w:p>
    <w:p w14:paraId="00000003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Cell: (757) 434-1748</w:t>
      </w:r>
    </w:p>
    <w:p w14:paraId="6E6ECD26" w14:textId="2AD2B1F6" w:rsidR="002D6585" w:rsidRDefault="0000000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5">
        <w:r w:rsidRPr="002D6585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wilson.a.jacob@gmail</w:t>
        </w:r>
        <w:r w:rsidRPr="002D6585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.</w:t>
        </w:r>
        <w:r w:rsidRPr="002D6585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com</w:t>
        </w:r>
      </w:hyperlink>
      <w:r w:rsidR="002D6585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</w:p>
    <w:p w14:paraId="18CCD267" w14:textId="1A4F6157" w:rsidR="002D6585" w:rsidRDefault="002D6585"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2D6585">
          <w:rPr>
            <w:rStyle w:val="Hyperlink"/>
            <w:color w:val="0070C0"/>
          </w:rPr>
          <w:t>https://notwacob.github</w:t>
        </w:r>
        <w:r w:rsidRPr="002D6585">
          <w:rPr>
            <w:rStyle w:val="Hyperlink"/>
            <w:color w:val="0070C0"/>
          </w:rPr>
          <w:t>.</w:t>
        </w:r>
        <w:r w:rsidRPr="002D6585">
          <w:rPr>
            <w:rStyle w:val="Hyperlink"/>
            <w:color w:val="0070C0"/>
          </w:rPr>
          <w:t>io</w:t>
        </w:r>
      </w:hyperlink>
    </w:p>
    <w:p w14:paraId="6BEE352E" w14:textId="4A03DE2B" w:rsidR="002D6585" w:rsidRPr="002D6585" w:rsidRDefault="002D6585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proofErr w:type="spellStart"/>
      <w:r>
        <w:t>Github</w:t>
      </w:r>
      <w:proofErr w:type="spellEnd"/>
      <w:r>
        <w:t xml:space="preserve">: </w:t>
      </w:r>
      <w:hyperlink r:id="rId7" w:history="1">
        <w:r w:rsidRPr="002D6585">
          <w:rPr>
            <w:rStyle w:val="Hyperlink"/>
            <w:color w:val="0070C0"/>
          </w:rPr>
          <w:t>https://github.com/Notwacob</w:t>
        </w:r>
      </w:hyperlink>
      <w:r>
        <w:t xml:space="preserve"> </w:t>
      </w:r>
    </w:p>
    <w:p w14:paraId="00000005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7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194EAE78">
          <v:rect id="_x0000_i1025" style="width:0;height:1.5pt" o:hralign="center" o:hrstd="t" o:hr="t" fillcolor="#a0a0a0" stroked="f"/>
        </w:pict>
      </w:r>
    </w:p>
    <w:p w14:paraId="00000008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Virginia Wesleyan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Computer Science (BS) w/Communication Minor</w:t>
      </w:r>
    </w:p>
    <w:p w14:paraId="0000000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August 2019 - May 2023, Virginia Beach, VA</w:t>
      </w:r>
    </w:p>
    <w:p w14:paraId="0000000A" w14:textId="30EE4FA8" w:rsidR="00777D0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GPA: </w:t>
      </w:r>
      <w:r w:rsidR="002D6585" w:rsidRPr="002D6585">
        <w:rPr>
          <w:rFonts w:ascii="Times New Roman" w:eastAsia="Times New Roman" w:hAnsi="Times New Roman" w:cs="Times New Roman"/>
          <w:sz w:val="24"/>
          <w:szCs w:val="24"/>
        </w:rPr>
        <w:t>3.259</w:t>
      </w:r>
    </w:p>
    <w:p w14:paraId="0000000B" w14:textId="77777777" w:rsidR="00777D0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Abroad’s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of European Cities: Berlin</w:t>
      </w:r>
    </w:p>
    <w:p w14:paraId="0000000D" w14:textId="77777777" w:rsidR="00777D0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Science’s:</w:t>
      </w:r>
    </w:p>
    <w:p w14:paraId="0000000E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14:paraId="0000000F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Structure</w:t>
      </w:r>
    </w:p>
    <w:p w14:paraId="00000010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Principles of Cybersecurity</w:t>
      </w:r>
    </w:p>
    <w:p w14:paraId="00000011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Computer Systems</w:t>
      </w:r>
    </w:p>
    <w:p w14:paraId="00000012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Database PHP/MySQL</w:t>
      </w:r>
    </w:p>
    <w:p w14:paraId="00000013" w14:textId="77777777" w:rsidR="00777D01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 to 3D Modeling/Printing</w:t>
      </w:r>
    </w:p>
    <w:p w14:paraId="00000014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00000016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485F79C5">
          <v:rect id="_x0000_i1026" style="width:0;height:1.5pt" o:hralign="center" o:hrstd="t" o:hr="t" fillcolor="#a0a0a0" stroked="f"/>
        </w:pict>
      </w:r>
    </w:p>
    <w:p w14:paraId="00000017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Wendy’s </w:t>
      </w:r>
      <w:r>
        <w:rPr>
          <w:rFonts w:ascii="Times New Roman" w:eastAsia="Times New Roman" w:hAnsi="Times New Roman" w:cs="Times New Roman"/>
          <w:sz w:val="24"/>
          <w:szCs w:val="24"/>
        </w:rPr>
        <w:t>/ Crew Member (Summer)</w:t>
      </w:r>
    </w:p>
    <w:p w14:paraId="00000018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May 2020 - August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2020,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Beach, VA</w:t>
      </w:r>
    </w:p>
    <w:p w14:paraId="0000001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crew member, I typically work with customers and prepare food. I also perform cleaning duty in the restaurant seating area, restrooms, or kitchen if assigned.</w:t>
      </w:r>
    </w:p>
    <w:p w14:paraId="0000001A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Interacted with customers in a fast-paced environment to provide excellent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gramEnd"/>
    </w:p>
    <w:p w14:paraId="0000001B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Prepared food according to company standards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recipes</w:t>
      </w:r>
      <w:proofErr w:type="gramEnd"/>
    </w:p>
    <w:p w14:paraId="0000001C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cleanliness of restaurant seating area, restrooms, and/or kitchen</w:t>
      </w:r>
    </w:p>
    <w:p w14:paraId="0000001D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Followed food safety guidelines and ensured proper sanitation procedures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gramEnd"/>
    </w:p>
    <w:p w14:paraId="0000001E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team members to ensure efficient operations and customer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satisfaction</w:t>
      </w:r>
      <w:proofErr w:type="gramEnd"/>
    </w:p>
    <w:p w14:paraId="0000001F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strong communication skills and ability to work well under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pressure</w:t>
      </w:r>
      <w:proofErr w:type="gramEnd"/>
    </w:p>
    <w:p w14:paraId="00000020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Adapted to changing needs and priorities in a dynamic work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gramEnd"/>
    </w:p>
    <w:p w14:paraId="00000021" w14:textId="77777777" w:rsidR="00777D0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support to management as needed in various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tasks</w:t>
      </w:r>
      <w:proofErr w:type="gramEnd"/>
    </w:p>
    <w:p w14:paraId="00000022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Virginia Wesleyan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Computer Services Work-Study</w:t>
      </w:r>
    </w:p>
    <w:p w14:paraId="00000024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September 2019 - November 2019 Virginia Beach, VA</w:t>
      </w:r>
    </w:p>
    <w:p w14:paraId="00000025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this position, I acted as an assistant to the full-time IT staff, shadowing and assisting them in various technical-related tasks.</w:t>
      </w:r>
    </w:p>
    <w:p w14:paraId="00000026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Took Service Calls and requests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assistance</w:t>
      </w:r>
      <w:proofErr w:type="gramEnd"/>
    </w:p>
    <w:p w14:paraId="00000027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Technical Training to students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gramEnd"/>
    </w:p>
    <w:p w14:paraId="00000028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Provided on Site and Remote Technical Support to Students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staff</w:t>
      </w:r>
      <w:proofErr w:type="gramEnd"/>
    </w:p>
    <w:p w14:paraId="00000029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 hardware and software-based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gramEnd"/>
    </w:p>
    <w:p w14:paraId="0000002A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Domain </w:t>
      </w:r>
    </w:p>
    <w:p w14:paraId="0000002B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Adding PC to correct group in active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gramEnd"/>
    </w:p>
    <w:p w14:paraId="0000002C" w14:textId="77777777" w:rsidR="00777D0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PDQ Deploy, we push required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gramEnd"/>
    </w:p>
    <w:p w14:paraId="0000002D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Ampmor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Electric Corporation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Warehouse Worker (Summer)</w:t>
      </w:r>
    </w:p>
    <w:p w14:paraId="0000002F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July 2019 - August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2019,  Chesapeake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30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worked in the warehouse, banging sheet metal together and things around the shop.</w:t>
      </w:r>
    </w:p>
    <w:p w14:paraId="00000031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Operated machinery to bend and shape sheet metal according to specifications.</w:t>
      </w:r>
    </w:p>
    <w:p w14:paraId="00000032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Assembled and disassembled metal components using hand and power tools.</w:t>
      </w:r>
    </w:p>
    <w:p w14:paraId="00000033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quality checks to ensure finished products met company standards.</w:t>
      </w:r>
    </w:p>
    <w:p w14:paraId="00000034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 a strong work ethic by completing tasks accurately and efficiently.</w:t>
      </w:r>
    </w:p>
    <w:p w14:paraId="00000035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Followed safety protocols and procedures to prevent accidents and injuries.</w:t>
      </w:r>
    </w:p>
    <w:p w14:paraId="00000036" w14:textId="77777777" w:rsidR="00777D0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inventory of raw materials and supplies to ensure timely completion of projects.</w:t>
      </w:r>
    </w:p>
    <w:p w14:paraId="00000037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 and Certifications</w:t>
      </w:r>
    </w:p>
    <w:p w14:paraId="0000003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18A75F56">
          <v:rect id="_x0000_i1027" style="width:0;height:1.5pt" o:hralign="center" o:hrstd="t" o:hr="t" fillcolor="#a0a0a0" stroked="f"/>
        </w:pict>
      </w:r>
    </w:p>
    <w:p w14:paraId="0000003A" w14:textId="77777777" w:rsidR="00777D0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3B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Microsoft Word, Excel,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</w:p>
    <w:p w14:paraId="0000003C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Adobe Photoshop, Illustrator, Premiere Pro, and Dreamweaver</w:t>
      </w:r>
    </w:p>
    <w:p w14:paraId="0000003D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Development</w:t>
      </w:r>
    </w:p>
    <w:p w14:paraId="0000003E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0000003F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00000040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0000041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 3</w:t>
      </w:r>
    </w:p>
    <w:p w14:paraId="00000042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</w:t>
      </w:r>
    </w:p>
    <w:p w14:paraId="00000043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14:paraId="00000044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</w:t>
      </w:r>
    </w:p>
    <w:p w14:paraId="00000045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00000046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00000047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Databases Design</w:t>
      </w:r>
    </w:p>
    <w:p w14:paraId="00000048" w14:textId="77777777" w:rsidR="00777D0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</w:t>
      </w:r>
    </w:p>
    <w:p w14:paraId="00000049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000004A" w14:textId="77777777" w:rsidR="00777D0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0000004B" w14:textId="77777777" w:rsidR="00777D0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000004C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CIW Site Development Foundations</w:t>
      </w:r>
    </w:p>
    <w:p w14:paraId="0000004D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Workplace Readiness Skills VA</w:t>
      </w:r>
    </w:p>
    <w:p w14:paraId="0000004E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Adobe Dreamweaver CC 2015</w:t>
      </w:r>
    </w:p>
    <w:p w14:paraId="0000004F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Enterprise</w:t>
      </w:r>
    </w:p>
    <w:p w14:paraId="00000050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Wise Financial Literacy</w:t>
      </w:r>
    </w:p>
    <w:p w14:paraId="00000051" w14:textId="77777777" w:rsidR="00777D0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NRF Customer Service and Sales</w:t>
      </w:r>
    </w:p>
    <w:p w14:paraId="00000052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14:paraId="00000054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79F27BB7">
          <v:rect id="_x0000_i1028" style="width:0;height:1.5pt" o:hralign="center" o:hrstd="t" o:hr="t" fillcolor="#a0a0a0" stroked="f"/>
        </w:pict>
      </w:r>
    </w:p>
    <w:p w14:paraId="00000055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Spectrum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Public Relations Specialist</w:t>
      </w:r>
    </w:p>
    <w:p w14:paraId="00000056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September 2019 -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Present,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7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 Crew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Secretary</w:t>
      </w:r>
    </w:p>
    <w:p w14:paraId="00000058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February 2020 - May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2022,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Yearbook Club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Public Relations Specialist</w:t>
      </w:r>
    </w:p>
    <w:p w14:paraId="0000005A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September 2020 - May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2020,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B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Sigma Zeta (Virginia Wesleyan University)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Member</w:t>
      </w:r>
    </w:p>
    <w:p w14:paraId="0000005C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September 2020 - </w:t>
      </w:r>
      <w:proofErr w:type="gramStart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Present,  Virginia</w:t>
      </w:r>
      <w:proofErr w:type="gram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, VA</w:t>
      </w:r>
    </w:p>
    <w:p w14:paraId="0000005D" w14:textId="77777777" w:rsidR="00777D01" w:rsidRDefault="00777D01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000005E" w14:textId="77777777" w:rsidR="00777D0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Volunteer Work</w:t>
      </w:r>
    </w:p>
    <w:p w14:paraId="0000005F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591AE5">
          <v:rect id="_x0000_i1029" style="width:0;height:1.5pt" o:hralign="center" o:hrstd="t" o:hr="t" fillcolor="#a0a0a0" stroked="f"/>
        </w:pict>
      </w:r>
    </w:p>
    <w:p w14:paraId="00000060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ATC Summer Camp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August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7,  2018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- 7 Hours</w:t>
      </w:r>
    </w:p>
    <w:p w14:paraId="00000061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with middle school students, teaching them how to make a basic website using Adobe Dreamweaver.</w:t>
      </w:r>
    </w:p>
    <w:p w14:paraId="00000062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Taught middle school students how to create basic websites using Adobe Dreamweaver.</w:t>
      </w:r>
    </w:p>
    <w:p w14:paraId="00000063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Provided individualized support and guidance to students to help them overcome challenges and achieve their goals.</w:t>
      </w:r>
    </w:p>
    <w:p w14:paraId="00000064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Assessed student progress and provided feedback to help students improve their skills and knowledge.</w:t>
      </w:r>
    </w:p>
    <w:p w14:paraId="00000065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Encouraged students to be creative and innovative in their website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designs,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celebrated their achievements.</w:t>
      </w:r>
    </w:p>
    <w:p w14:paraId="00000066" w14:textId="77777777" w:rsidR="00777D0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Fostered a love of learning and technology among students, inspiring them to pursue further education and careers in the field.</w:t>
      </w:r>
    </w:p>
    <w:p w14:paraId="00000067" w14:textId="77777777" w:rsidR="00777D01" w:rsidRDefault="00777D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777D01" w:rsidRDefault="00000000">
      <w:pPr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 VHSL Ken Tilley Student Leaders Conference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Around 60-65 Hours</w:t>
      </w:r>
    </w:p>
    <w:p w14:paraId="00000069" w14:textId="77777777" w:rsidR="00777D0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Volunteered in working and helping prepare a statewide leadership conference.</w:t>
      </w:r>
    </w:p>
    <w:p w14:paraId="0000006A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event organizers to ensure seamless execution of conference activities.</w:t>
      </w:r>
    </w:p>
    <w:p w14:paraId="0000006B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alongside conference participants to provide support and assistance as needed.</w:t>
      </w:r>
    </w:p>
    <w:p w14:paraId="0000006C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setup and teardown of conference equipment and materials.</w:t>
      </w:r>
    </w:p>
    <w:p w14:paraId="0000006D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Helped to create and distribute conference materials to attendees.</w:t>
      </w:r>
    </w:p>
    <w:p w14:paraId="0000006E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Acted as a liaison between conference organizers and attendees to facilitate communication and address questions or concerns.</w:t>
      </w:r>
    </w:p>
    <w:p w14:paraId="0000006F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strong teamwork and communication skills to ensure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successful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conference outcome.</w:t>
      </w:r>
    </w:p>
    <w:p w14:paraId="00000070" w14:textId="77777777" w:rsidR="00777D0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Contributed to overall positive conference experience for all attendees.</w:t>
      </w:r>
    </w:p>
    <w:sectPr w:rsidR="00777D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1EF"/>
    <w:multiLevelType w:val="multilevel"/>
    <w:tmpl w:val="69BA6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E7A7A"/>
    <w:multiLevelType w:val="multilevel"/>
    <w:tmpl w:val="DC8A1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844BF7"/>
    <w:multiLevelType w:val="multilevel"/>
    <w:tmpl w:val="1FE03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C44509"/>
    <w:multiLevelType w:val="multilevel"/>
    <w:tmpl w:val="7B584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119A3"/>
    <w:multiLevelType w:val="multilevel"/>
    <w:tmpl w:val="7E6A2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F341D"/>
    <w:multiLevelType w:val="multilevel"/>
    <w:tmpl w:val="13EC9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3E4253"/>
    <w:multiLevelType w:val="multilevel"/>
    <w:tmpl w:val="390AA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8B7C4F"/>
    <w:multiLevelType w:val="multilevel"/>
    <w:tmpl w:val="872AF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5891732">
    <w:abstractNumId w:val="4"/>
  </w:num>
  <w:num w:numId="2" w16cid:durableId="162744390">
    <w:abstractNumId w:val="5"/>
  </w:num>
  <w:num w:numId="3" w16cid:durableId="2106265893">
    <w:abstractNumId w:val="3"/>
  </w:num>
  <w:num w:numId="4" w16cid:durableId="1392655166">
    <w:abstractNumId w:val="2"/>
  </w:num>
  <w:num w:numId="5" w16cid:durableId="1532036721">
    <w:abstractNumId w:val="6"/>
  </w:num>
  <w:num w:numId="6" w16cid:durableId="723211525">
    <w:abstractNumId w:val="7"/>
  </w:num>
  <w:num w:numId="7" w16cid:durableId="1137795015">
    <w:abstractNumId w:val="1"/>
  </w:num>
  <w:num w:numId="8" w16cid:durableId="178241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D01"/>
    <w:rsid w:val="002D6585"/>
    <w:rsid w:val="0077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B719"/>
  <w15:docId w15:val="{93EA157A-C90F-499E-81BA-B9CB828D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6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twac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wacob.github.io" TargetMode="External"/><Relationship Id="rId5" Type="http://schemas.openxmlformats.org/officeDocument/2006/relationships/hyperlink" Target="mailto:wilson.a.jacob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769</Words>
  <Characters>4386</Characters>
  <Application>Microsoft Office Word</Application>
  <DocSecurity>0</DocSecurity>
  <Lines>125</Lines>
  <Paragraphs>117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Wilson</cp:lastModifiedBy>
  <cp:revision>3</cp:revision>
  <dcterms:created xsi:type="dcterms:W3CDTF">2023-05-19T15:56:00Z</dcterms:created>
  <dcterms:modified xsi:type="dcterms:W3CDTF">2023-05-19T16:01:00Z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a3c01c93f8080ca046912954790c1460b6aad0fe8834a90db7d8af9c484a05b1</vt:lpwstr>
  </property>
</Properties>
</file>